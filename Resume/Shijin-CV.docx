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55544" w14:textId="4A6771E8" w:rsidR="00E821EA" w:rsidRDefault="000B4BC4">
      <w:pPr>
        <w:pStyle w:val="Title"/>
        <w:spacing w:before="0" w:after="240"/>
      </w:pPr>
      <w:r>
        <w:rPr>
          <w:noProof/>
        </w:rPr>
        <w:drawing>
          <wp:anchor distT="0" distB="0" distL="114300" distR="114300" simplePos="0" relativeHeight="251658240" behindDoc="0" locked="0" layoutInCell="1" allowOverlap="1" wp14:anchorId="2FEE22E8" wp14:editId="22AFBC9E">
            <wp:simplePos x="0" y="0"/>
            <wp:positionH relativeFrom="margin">
              <wp:posOffset>5561281</wp:posOffset>
            </wp:positionH>
            <wp:positionV relativeFrom="page">
              <wp:posOffset>718820</wp:posOffset>
            </wp:positionV>
            <wp:extent cx="1167619" cy="1501056"/>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1167619" cy="1501056"/>
                    </a:xfrm>
                    <a:prstGeom prst="rect">
                      <a:avLst/>
                    </a:prstGeom>
                  </pic:spPr>
                </pic:pic>
              </a:graphicData>
            </a:graphic>
            <wp14:sizeRelH relativeFrom="margin">
              <wp14:pctWidth>0</wp14:pctWidth>
            </wp14:sizeRelH>
            <wp14:sizeRelV relativeFrom="margin">
              <wp14:pctHeight>0</wp14:pctHeight>
            </wp14:sizeRelV>
          </wp:anchor>
        </w:drawing>
      </w:r>
      <w:r w:rsidR="00000000">
        <w:t>CURRICULUM VITAE</w:t>
      </w:r>
    </w:p>
    <w:p w14:paraId="7D24BFB5" w14:textId="6D7C08B8" w:rsidR="00E821EA" w:rsidRDefault="00000000" w:rsidP="00274150">
      <w:pPr>
        <w:tabs>
          <w:tab w:val="left" w:pos="5055"/>
        </w:tabs>
        <w:autoSpaceDE w:val="0"/>
        <w:autoSpaceDN w:val="0"/>
        <w:adjustRightInd w:val="0"/>
        <w:spacing w:after="24"/>
        <w:rPr>
          <w:b/>
          <w:lang w:val="es-DO"/>
        </w:rPr>
      </w:pPr>
      <w:r>
        <w:rPr>
          <w:b/>
        </w:rPr>
        <w:t xml:space="preserve">SHIJIN SKARIAH THOMAS </w:t>
      </w:r>
    </w:p>
    <w:p w14:paraId="05DB70D4" w14:textId="3537B5F0" w:rsidR="00E821EA" w:rsidRDefault="00000000" w:rsidP="00274150">
      <w:pPr>
        <w:tabs>
          <w:tab w:val="left" w:pos="7845"/>
        </w:tabs>
        <w:autoSpaceDE w:val="0"/>
        <w:autoSpaceDN w:val="0"/>
        <w:adjustRightInd w:val="0"/>
        <w:spacing w:after="24" w:line="276" w:lineRule="auto"/>
        <w:outlineLvl w:val="0"/>
        <w:rPr>
          <w:bCs/>
          <w:lang w:val="es-DO"/>
        </w:rPr>
      </w:pPr>
      <w:r>
        <w:rPr>
          <w:bCs/>
        </w:rPr>
        <w:t>VALAYIL SHIJIN VILLA</w:t>
      </w:r>
      <w:r>
        <w:rPr>
          <w:bCs/>
          <w:lang w:val="es-DO"/>
        </w:rPr>
        <w:tab/>
      </w:r>
    </w:p>
    <w:p w14:paraId="4E84220C" w14:textId="77777777" w:rsidR="00E821EA" w:rsidRDefault="00000000" w:rsidP="00274150">
      <w:pPr>
        <w:autoSpaceDE w:val="0"/>
        <w:autoSpaceDN w:val="0"/>
        <w:adjustRightInd w:val="0"/>
        <w:spacing w:after="24" w:line="276" w:lineRule="auto"/>
        <w:outlineLvl w:val="0"/>
        <w:rPr>
          <w:rFonts w:ascii="X-Type" w:eastAsia="X-Type" w:hAnsi="X-Type" w:cs="X-Type"/>
          <w:bCs/>
          <w:lang w:val="es-DO"/>
        </w:rPr>
      </w:pPr>
      <w:r>
        <w:rPr>
          <w:bCs/>
        </w:rPr>
        <w:t xml:space="preserve">KUDASSANAD </w:t>
      </w:r>
      <w:r>
        <w:rPr>
          <w:bCs/>
          <w:lang w:val="es-DO"/>
        </w:rPr>
        <w:t xml:space="preserve"> </w:t>
      </w:r>
      <w:r>
        <w:rPr>
          <w:bCs/>
        </w:rPr>
        <w:t>PO</w:t>
      </w:r>
      <w:r>
        <w:rPr>
          <w:bCs/>
          <w:lang w:val="es-DO"/>
        </w:rPr>
        <w:t xml:space="preserve"> </w:t>
      </w:r>
      <w:r>
        <w:rPr>
          <w:bCs/>
        </w:rPr>
        <w:t xml:space="preserve">KUDASSANAD </w:t>
      </w:r>
    </w:p>
    <w:p w14:paraId="3E1B0691" w14:textId="77777777" w:rsidR="00E821EA" w:rsidRDefault="00000000" w:rsidP="00274150">
      <w:pPr>
        <w:autoSpaceDE w:val="0"/>
        <w:autoSpaceDN w:val="0"/>
        <w:adjustRightInd w:val="0"/>
        <w:spacing w:after="24" w:line="276" w:lineRule="auto"/>
        <w:outlineLvl w:val="0"/>
        <w:rPr>
          <w:bCs/>
          <w:lang w:val="es-DO"/>
        </w:rPr>
      </w:pPr>
      <w:r>
        <w:rPr>
          <w:bCs/>
        </w:rPr>
        <w:t>ALAPPUZHA</w:t>
      </w:r>
      <w:r>
        <w:rPr>
          <w:bCs/>
          <w:lang w:val="es-DO"/>
        </w:rPr>
        <w:t xml:space="preserve">, </w:t>
      </w:r>
      <w:r>
        <w:rPr>
          <w:bCs/>
        </w:rPr>
        <w:t>KERALA</w:t>
      </w:r>
    </w:p>
    <w:p w14:paraId="2DD7CB35" w14:textId="77777777" w:rsidR="00E821EA" w:rsidRDefault="00000000" w:rsidP="00274150">
      <w:pPr>
        <w:autoSpaceDE w:val="0"/>
        <w:autoSpaceDN w:val="0"/>
        <w:adjustRightInd w:val="0"/>
        <w:spacing w:after="24" w:line="276" w:lineRule="auto"/>
        <w:outlineLvl w:val="0"/>
        <w:rPr>
          <w:b/>
          <w:lang w:val="es-DO"/>
        </w:rPr>
      </w:pPr>
      <w:r>
        <w:rPr>
          <w:bCs/>
        </w:rPr>
        <w:t>INDIA</w:t>
      </w:r>
      <w:r>
        <w:rPr>
          <w:bCs/>
          <w:lang w:val="es-DO"/>
        </w:rPr>
        <w:t xml:space="preserve">                                </w:t>
      </w:r>
    </w:p>
    <w:p w14:paraId="4A9B849F" w14:textId="77777777" w:rsidR="00E821EA" w:rsidRDefault="00000000" w:rsidP="00274150">
      <w:pPr>
        <w:autoSpaceDE w:val="0"/>
        <w:autoSpaceDN w:val="0"/>
        <w:adjustRightInd w:val="0"/>
        <w:spacing w:before="30" w:line="276" w:lineRule="auto"/>
        <w:outlineLvl w:val="0"/>
        <w:rPr>
          <w:b/>
          <w:lang w:val="es-DO"/>
        </w:rPr>
      </w:pPr>
      <w:r>
        <w:rPr>
          <w:b/>
          <w:lang w:val="es-DO"/>
        </w:rPr>
        <w:t>Email :</w:t>
      </w:r>
      <w:r>
        <w:rPr>
          <w:b/>
        </w:rPr>
        <w:t xml:space="preserve"> shijinskariahthomas@gmail.com</w:t>
      </w:r>
      <w:r>
        <w:rPr>
          <w:b/>
          <w:lang w:val="es-DO"/>
        </w:rPr>
        <w:t xml:space="preserve">      </w:t>
      </w:r>
    </w:p>
    <w:p w14:paraId="4B3BB5D5" w14:textId="77777777" w:rsidR="00E821EA" w:rsidRDefault="00000000" w:rsidP="000B4BC4">
      <w:pPr>
        <w:autoSpaceDE w:val="0"/>
        <w:autoSpaceDN w:val="0"/>
        <w:adjustRightInd w:val="0"/>
        <w:spacing w:after="120" w:line="276" w:lineRule="auto"/>
        <w:outlineLvl w:val="0"/>
        <w:rPr>
          <w:b/>
          <w:lang w:val="es-DO"/>
        </w:rPr>
      </w:pPr>
      <w:r>
        <w:rPr>
          <w:b/>
        </w:rPr>
        <w:t>Mob</w:t>
      </w:r>
      <w:r>
        <w:rPr>
          <w:b/>
          <w:lang w:val="es-DO"/>
        </w:rPr>
        <w:t>ile No</w:t>
      </w:r>
      <w:r>
        <w:rPr>
          <w:b/>
        </w:rPr>
        <w:t xml:space="preserve"> </w:t>
      </w:r>
      <w:r>
        <w:rPr>
          <w:b/>
          <w:lang w:val="es-DO"/>
        </w:rPr>
        <w:t>: +9</w:t>
      </w:r>
      <w:r>
        <w:rPr>
          <w:b/>
        </w:rPr>
        <w:t>18594078342</w:t>
      </w:r>
    </w:p>
    <w:p w14:paraId="4CBB7FB3" w14:textId="77777777" w:rsidR="00E821EA" w:rsidRDefault="00000000">
      <w:pPr>
        <w:autoSpaceDE w:val="0"/>
        <w:autoSpaceDN w:val="0"/>
        <w:adjustRightInd w:val="0"/>
        <w:jc w:val="both"/>
        <w:outlineLvl w:val="0"/>
        <w:rPr>
          <w:b/>
          <w:sz w:val="26"/>
          <w:szCs w:val="26"/>
          <w:lang w:val="es-DO"/>
        </w:rPr>
      </w:pPr>
      <w:r>
        <w:rPr>
          <w:bCs/>
          <w:noProof/>
          <w:sz w:val="26"/>
          <w:szCs w:val="26"/>
          <w:lang w:val="en-IN" w:eastAsia="en-IN" w:bidi="ml-IN"/>
        </w:rPr>
        <mc:AlternateContent>
          <mc:Choice Requires="wps">
            <w:drawing>
              <wp:anchor distT="0" distB="0" distL="0" distR="0" simplePos="0" relativeHeight="2" behindDoc="0" locked="0" layoutInCell="1" allowOverlap="1" wp14:anchorId="5A91C9C7" wp14:editId="25F6BB40">
                <wp:simplePos x="0" y="0"/>
                <wp:positionH relativeFrom="column">
                  <wp:posOffset>-819150</wp:posOffset>
                </wp:positionH>
                <wp:positionV relativeFrom="paragraph">
                  <wp:posOffset>22225</wp:posOffset>
                </wp:positionV>
                <wp:extent cx="7800975" cy="634"/>
                <wp:effectExtent l="19050" t="17780" r="19050" b="19685"/>
                <wp:wrapNone/>
                <wp:docPr id="10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00975" cy="634"/>
                        </a:xfrm>
                        <a:prstGeom prst="straightConnector1">
                          <a:avLst/>
                        </a:prstGeom>
                        <a:ln w="317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26" type="#_x0000_t32" filled="f" style="position:absolute;margin-left:-64.5pt;margin-top:1.75pt;width:614.25pt;height:0.05pt;z-index:2;mso-position-horizontal-relative:text;mso-position-vertical-relative:text;mso-width-percent:0;mso-height-percent:0;mso-width-relative:page;mso-height-relative:page;mso-wrap-distance-left:0.0pt;mso-wrap-distance-right:0.0pt;visibility:visible;">
                <v:stroke weight="2.5pt"/>
                <v:fill/>
              </v:shape>
            </w:pict>
          </mc:Fallback>
        </mc:AlternateContent>
      </w:r>
    </w:p>
    <w:p w14:paraId="501ECF44" w14:textId="77777777" w:rsidR="00E821EA" w:rsidRDefault="00000000">
      <w:pPr>
        <w:tabs>
          <w:tab w:val="left" w:pos="90"/>
        </w:tabs>
        <w:outlineLvl w:val="0"/>
        <w:rPr>
          <w:b/>
          <w:bCs/>
          <w:sz w:val="28"/>
          <w:szCs w:val="28"/>
          <w:u w:val="single"/>
        </w:rPr>
      </w:pPr>
      <w:r>
        <w:rPr>
          <w:b/>
          <w:bCs/>
          <w:sz w:val="28"/>
          <w:szCs w:val="28"/>
          <w:u w:val="single"/>
        </w:rPr>
        <w:t>Career Objective</w:t>
      </w:r>
    </w:p>
    <w:p w14:paraId="49024A5B" w14:textId="77777777" w:rsidR="00E821EA" w:rsidRDefault="00000000">
      <w:pPr>
        <w:spacing w:before="240" w:line="276" w:lineRule="auto"/>
        <w:jc w:val="both"/>
      </w:pPr>
      <w:r>
        <w:t xml:space="preserve">A highly motivated and ambitious individual able to give timely and accurate advise will be contribute to the growth of the organisation by applying my skills and improving up on it, thus effecting a comprehensive development of my personal capacities along with the organization. </w:t>
      </w:r>
    </w:p>
    <w:p w14:paraId="77EB590D" w14:textId="77777777" w:rsidR="00E821EA" w:rsidRDefault="00E821EA">
      <w:pPr>
        <w:tabs>
          <w:tab w:val="left" w:pos="1440"/>
        </w:tabs>
        <w:jc w:val="both"/>
        <w:outlineLvl w:val="0"/>
        <w:rPr>
          <w:b/>
          <w:sz w:val="28"/>
          <w:szCs w:val="28"/>
        </w:rPr>
      </w:pPr>
    </w:p>
    <w:p w14:paraId="1AC43951" w14:textId="77777777" w:rsidR="00E821EA" w:rsidRDefault="00000000">
      <w:pPr>
        <w:tabs>
          <w:tab w:val="left" w:pos="1440"/>
        </w:tabs>
        <w:jc w:val="both"/>
        <w:outlineLvl w:val="0"/>
        <w:rPr>
          <w:b/>
          <w:sz w:val="28"/>
          <w:szCs w:val="28"/>
          <w:u w:val="single"/>
        </w:rPr>
      </w:pPr>
      <w:r>
        <w:rPr>
          <w:b/>
          <w:sz w:val="28"/>
          <w:szCs w:val="28"/>
          <w:u w:val="single"/>
        </w:rPr>
        <w:t>Acadamic Profile</w:t>
      </w:r>
    </w:p>
    <w:p w14:paraId="74D799FC" w14:textId="77777777" w:rsidR="00E821EA" w:rsidRDefault="00E821EA">
      <w:pPr>
        <w:tabs>
          <w:tab w:val="left" w:pos="2040"/>
        </w:tabs>
        <w:autoSpaceDE w:val="0"/>
        <w:autoSpaceDN w:val="0"/>
        <w:adjustRightInd w:val="0"/>
        <w:rPr>
          <w:b/>
          <w:sz w:val="26"/>
          <w:szCs w:val="26"/>
          <w:u w:val="single"/>
        </w:rPr>
      </w:pPr>
    </w:p>
    <w:tbl>
      <w:tblPr>
        <w:tblW w:w="986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8"/>
        <w:gridCol w:w="4328"/>
        <w:gridCol w:w="2246"/>
      </w:tblGrid>
      <w:tr w:rsidR="00E821EA" w14:paraId="10A27472" w14:textId="77777777">
        <w:trPr>
          <w:trHeight w:val="1284"/>
        </w:trPr>
        <w:tc>
          <w:tcPr>
            <w:tcW w:w="3288" w:type="dxa"/>
            <w:vAlign w:val="center"/>
          </w:tcPr>
          <w:p w14:paraId="0E3B5648" w14:textId="77777777" w:rsidR="00E821EA" w:rsidRDefault="00000000">
            <w:pPr>
              <w:autoSpaceDE w:val="0"/>
              <w:autoSpaceDN w:val="0"/>
              <w:adjustRightInd w:val="0"/>
              <w:jc w:val="center"/>
              <w:rPr>
                <w:b/>
                <w:bCs/>
              </w:rPr>
            </w:pPr>
            <w:r>
              <w:rPr>
                <w:b/>
                <w:bCs/>
              </w:rPr>
              <w:t>Qualification</w:t>
            </w:r>
          </w:p>
        </w:tc>
        <w:tc>
          <w:tcPr>
            <w:tcW w:w="4328" w:type="dxa"/>
            <w:vAlign w:val="center"/>
          </w:tcPr>
          <w:p w14:paraId="1569B3D8" w14:textId="77777777" w:rsidR="00E821EA" w:rsidRDefault="00000000">
            <w:pPr>
              <w:autoSpaceDE w:val="0"/>
              <w:autoSpaceDN w:val="0"/>
              <w:adjustRightInd w:val="0"/>
              <w:jc w:val="center"/>
              <w:rPr>
                <w:b/>
                <w:bCs/>
              </w:rPr>
            </w:pPr>
            <w:r>
              <w:rPr>
                <w:b/>
                <w:bCs/>
              </w:rPr>
              <w:t>Institution/University</w:t>
            </w:r>
          </w:p>
        </w:tc>
        <w:tc>
          <w:tcPr>
            <w:tcW w:w="2246" w:type="dxa"/>
            <w:vAlign w:val="center"/>
          </w:tcPr>
          <w:p w14:paraId="132514FA" w14:textId="77777777" w:rsidR="00E821EA" w:rsidRDefault="00000000">
            <w:pPr>
              <w:autoSpaceDE w:val="0"/>
              <w:autoSpaceDN w:val="0"/>
              <w:adjustRightInd w:val="0"/>
              <w:jc w:val="center"/>
              <w:rPr>
                <w:b/>
                <w:bCs/>
              </w:rPr>
            </w:pPr>
            <w:r>
              <w:rPr>
                <w:b/>
                <w:bCs/>
              </w:rPr>
              <w:t>Year Of Passing</w:t>
            </w:r>
          </w:p>
        </w:tc>
      </w:tr>
      <w:tr w:rsidR="00E821EA" w14:paraId="01254FB2" w14:textId="77777777">
        <w:trPr>
          <w:trHeight w:val="1017"/>
        </w:trPr>
        <w:tc>
          <w:tcPr>
            <w:tcW w:w="3288" w:type="dxa"/>
            <w:vAlign w:val="center"/>
          </w:tcPr>
          <w:p w14:paraId="4359E0AD" w14:textId="77777777" w:rsidR="00E821EA" w:rsidRDefault="00000000">
            <w:pPr>
              <w:autoSpaceDE w:val="0"/>
              <w:autoSpaceDN w:val="0"/>
              <w:adjustRightInd w:val="0"/>
              <w:jc w:val="center"/>
            </w:pPr>
            <w:r>
              <w:t>IATA ( Logistics And Supplychain Management )</w:t>
            </w:r>
          </w:p>
        </w:tc>
        <w:tc>
          <w:tcPr>
            <w:tcW w:w="4328" w:type="dxa"/>
            <w:vAlign w:val="center"/>
          </w:tcPr>
          <w:p w14:paraId="6A0D2D94" w14:textId="77777777" w:rsidR="00E821EA" w:rsidRDefault="00000000">
            <w:pPr>
              <w:autoSpaceDE w:val="0"/>
              <w:autoSpaceDN w:val="0"/>
              <w:adjustRightInd w:val="0"/>
              <w:jc w:val="center"/>
            </w:pPr>
            <w:r>
              <w:t>Dream Sky Aviation Training Academy,Adoor,</w:t>
            </w:r>
          </w:p>
          <w:p w14:paraId="169A73B7" w14:textId="77777777" w:rsidR="00E821EA" w:rsidRDefault="00000000">
            <w:pPr>
              <w:autoSpaceDE w:val="0"/>
              <w:autoSpaceDN w:val="0"/>
              <w:adjustRightInd w:val="0"/>
              <w:jc w:val="center"/>
            </w:pPr>
            <w:r>
              <w:t>IATA Canada</w:t>
            </w:r>
          </w:p>
        </w:tc>
        <w:tc>
          <w:tcPr>
            <w:tcW w:w="2246" w:type="dxa"/>
            <w:vAlign w:val="center"/>
          </w:tcPr>
          <w:p w14:paraId="3E55EB01" w14:textId="77777777" w:rsidR="00E821EA" w:rsidRDefault="00000000">
            <w:pPr>
              <w:autoSpaceDE w:val="0"/>
              <w:autoSpaceDN w:val="0"/>
              <w:adjustRightInd w:val="0"/>
              <w:jc w:val="center"/>
            </w:pPr>
            <w:r>
              <w:t>2023 To Present</w:t>
            </w:r>
          </w:p>
        </w:tc>
      </w:tr>
      <w:tr w:rsidR="00E821EA" w14:paraId="5CBFACB1" w14:textId="77777777">
        <w:trPr>
          <w:trHeight w:val="1139"/>
        </w:trPr>
        <w:tc>
          <w:tcPr>
            <w:tcW w:w="3288" w:type="dxa"/>
            <w:vAlign w:val="center"/>
          </w:tcPr>
          <w:p w14:paraId="0F6F1A56" w14:textId="77777777" w:rsidR="00E821EA" w:rsidRDefault="00000000">
            <w:pPr>
              <w:autoSpaceDE w:val="0"/>
              <w:autoSpaceDN w:val="0"/>
              <w:adjustRightInd w:val="0"/>
              <w:jc w:val="center"/>
              <w:rPr>
                <w:bCs/>
              </w:rPr>
            </w:pPr>
            <w:r>
              <w:rPr>
                <w:bCs/>
              </w:rPr>
              <w:t>B.Com With Commerce &amp; Tourism And Travel Management</w:t>
            </w:r>
          </w:p>
        </w:tc>
        <w:tc>
          <w:tcPr>
            <w:tcW w:w="4328" w:type="dxa"/>
            <w:vAlign w:val="center"/>
          </w:tcPr>
          <w:p w14:paraId="34521156" w14:textId="77777777" w:rsidR="00E821EA" w:rsidRDefault="00000000">
            <w:pPr>
              <w:autoSpaceDE w:val="0"/>
              <w:autoSpaceDN w:val="0"/>
              <w:adjustRightInd w:val="0"/>
              <w:jc w:val="center"/>
              <w:rPr>
                <w:bCs/>
              </w:rPr>
            </w:pPr>
            <w:r>
              <w:rPr>
                <w:bCs/>
              </w:rPr>
              <w:t xml:space="preserve">KVVS College, Adoor, </w:t>
            </w:r>
          </w:p>
          <w:p w14:paraId="4B6FE925" w14:textId="77777777" w:rsidR="00E821EA" w:rsidRDefault="00000000">
            <w:pPr>
              <w:autoSpaceDE w:val="0"/>
              <w:autoSpaceDN w:val="0"/>
              <w:adjustRightInd w:val="0"/>
              <w:jc w:val="center"/>
              <w:rPr>
                <w:bCs/>
              </w:rPr>
            </w:pPr>
            <w:r>
              <w:rPr>
                <w:bCs/>
              </w:rPr>
              <w:t>Kerala University</w:t>
            </w:r>
          </w:p>
        </w:tc>
        <w:tc>
          <w:tcPr>
            <w:tcW w:w="2246" w:type="dxa"/>
            <w:vAlign w:val="center"/>
          </w:tcPr>
          <w:p w14:paraId="1F500AEB" w14:textId="77777777" w:rsidR="00E821EA" w:rsidRDefault="00000000">
            <w:pPr>
              <w:autoSpaceDE w:val="0"/>
              <w:autoSpaceDN w:val="0"/>
              <w:adjustRightInd w:val="0"/>
              <w:jc w:val="center"/>
              <w:rPr>
                <w:bCs/>
              </w:rPr>
            </w:pPr>
            <w:r>
              <w:rPr>
                <w:bCs/>
              </w:rPr>
              <w:t>2022</w:t>
            </w:r>
          </w:p>
        </w:tc>
      </w:tr>
      <w:tr w:rsidR="00E821EA" w14:paraId="4B0726C1" w14:textId="77777777">
        <w:trPr>
          <w:trHeight w:val="534"/>
        </w:trPr>
        <w:tc>
          <w:tcPr>
            <w:tcW w:w="3288" w:type="dxa"/>
            <w:vAlign w:val="center"/>
          </w:tcPr>
          <w:p w14:paraId="4050DB8A" w14:textId="77777777" w:rsidR="00E821EA" w:rsidRDefault="00000000">
            <w:pPr>
              <w:autoSpaceDE w:val="0"/>
              <w:autoSpaceDN w:val="0"/>
              <w:adjustRightInd w:val="0"/>
              <w:jc w:val="center"/>
              <w:rPr>
                <w:bCs/>
              </w:rPr>
            </w:pPr>
            <w:r>
              <w:rPr>
                <w:bCs/>
              </w:rPr>
              <w:t>Plus Two</w:t>
            </w:r>
          </w:p>
        </w:tc>
        <w:tc>
          <w:tcPr>
            <w:tcW w:w="4328" w:type="dxa"/>
            <w:vAlign w:val="center"/>
          </w:tcPr>
          <w:p w14:paraId="790323C8" w14:textId="77777777" w:rsidR="00E821EA" w:rsidRDefault="00000000">
            <w:pPr>
              <w:autoSpaceDE w:val="0"/>
              <w:autoSpaceDN w:val="0"/>
              <w:adjustRightInd w:val="0"/>
              <w:jc w:val="center"/>
              <w:rPr>
                <w:bCs/>
              </w:rPr>
            </w:pPr>
            <w:r>
              <w:rPr>
                <w:bCs/>
              </w:rPr>
              <w:t>St John's School,Thumpamon</w:t>
            </w:r>
          </w:p>
        </w:tc>
        <w:tc>
          <w:tcPr>
            <w:tcW w:w="2246" w:type="dxa"/>
            <w:vAlign w:val="center"/>
          </w:tcPr>
          <w:p w14:paraId="0880AA05" w14:textId="77777777" w:rsidR="00E821EA" w:rsidRDefault="00000000">
            <w:pPr>
              <w:autoSpaceDE w:val="0"/>
              <w:autoSpaceDN w:val="0"/>
              <w:adjustRightInd w:val="0"/>
              <w:jc w:val="center"/>
              <w:rPr>
                <w:bCs/>
              </w:rPr>
            </w:pPr>
            <w:r>
              <w:rPr>
                <w:bCs/>
              </w:rPr>
              <w:t>2019</w:t>
            </w:r>
          </w:p>
        </w:tc>
      </w:tr>
      <w:tr w:rsidR="00E821EA" w14:paraId="18A7A837" w14:textId="77777777">
        <w:trPr>
          <w:trHeight w:val="534"/>
        </w:trPr>
        <w:tc>
          <w:tcPr>
            <w:tcW w:w="3288" w:type="dxa"/>
            <w:vAlign w:val="center"/>
          </w:tcPr>
          <w:p w14:paraId="6C66A901" w14:textId="77777777" w:rsidR="00E821EA" w:rsidRDefault="00000000">
            <w:pPr>
              <w:autoSpaceDE w:val="0"/>
              <w:autoSpaceDN w:val="0"/>
              <w:adjustRightInd w:val="0"/>
              <w:jc w:val="center"/>
              <w:rPr>
                <w:bCs/>
              </w:rPr>
            </w:pPr>
            <w:r>
              <w:rPr>
                <w:bCs/>
              </w:rPr>
              <w:t>S S L C</w:t>
            </w:r>
          </w:p>
        </w:tc>
        <w:tc>
          <w:tcPr>
            <w:tcW w:w="4328" w:type="dxa"/>
            <w:vAlign w:val="center"/>
          </w:tcPr>
          <w:p w14:paraId="396E84F9" w14:textId="77777777" w:rsidR="00E821EA" w:rsidRDefault="00000000">
            <w:pPr>
              <w:autoSpaceDE w:val="0"/>
              <w:autoSpaceDN w:val="0"/>
              <w:adjustRightInd w:val="0"/>
              <w:jc w:val="center"/>
              <w:rPr>
                <w:bCs/>
              </w:rPr>
            </w:pPr>
            <w:r>
              <w:rPr>
                <w:bCs/>
              </w:rPr>
              <w:t>St John's School,Thumpamon</w:t>
            </w:r>
          </w:p>
        </w:tc>
        <w:tc>
          <w:tcPr>
            <w:tcW w:w="2246" w:type="dxa"/>
            <w:vAlign w:val="center"/>
          </w:tcPr>
          <w:p w14:paraId="5FF016CD" w14:textId="77777777" w:rsidR="00E821EA" w:rsidRDefault="00000000">
            <w:pPr>
              <w:autoSpaceDE w:val="0"/>
              <w:autoSpaceDN w:val="0"/>
              <w:adjustRightInd w:val="0"/>
              <w:jc w:val="center"/>
              <w:rPr>
                <w:bCs/>
              </w:rPr>
            </w:pPr>
            <w:r>
              <w:rPr>
                <w:bCs/>
              </w:rPr>
              <w:t>2017</w:t>
            </w:r>
          </w:p>
        </w:tc>
      </w:tr>
    </w:tbl>
    <w:p w14:paraId="72ED157A" w14:textId="77777777" w:rsidR="00E821EA" w:rsidRDefault="00000000">
      <w:pPr>
        <w:autoSpaceDE w:val="0"/>
        <w:autoSpaceDN w:val="0"/>
        <w:adjustRightInd w:val="0"/>
        <w:rPr>
          <w:bCs/>
          <w:sz w:val="26"/>
          <w:szCs w:val="26"/>
        </w:rPr>
      </w:pPr>
      <w:r>
        <w:rPr>
          <w:bCs/>
          <w:sz w:val="26"/>
          <w:szCs w:val="26"/>
        </w:rPr>
        <w:tab/>
      </w:r>
      <w:r>
        <w:rPr>
          <w:bCs/>
          <w:sz w:val="26"/>
          <w:szCs w:val="26"/>
        </w:rPr>
        <w:tab/>
      </w:r>
    </w:p>
    <w:p w14:paraId="0C5DDED0" w14:textId="77777777" w:rsidR="00E821EA" w:rsidRDefault="00000000">
      <w:pPr>
        <w:autoSpaceDE w:val="0"/>
        <w:autoSpaceDN w:val="0"/>
        <w:adjustRightInd w:val="0"/>
        <w:rPr>
          <w:i/>
          <w:iCs/>
          <w:sz w:val="26"/>
          <w:szCs w:val="26"/>
          <w:u w:val="single"/>
        </w:rPr>
      </w:pPr>
      <w:r>
        <w:rPr>
          <w:b/>
          <w:bCs/>
          <w:sz w:val="26"/>
          <w:szCs w:val="26"/>
          <w:u w:val="single"/>
        </w:rPr>
        <w:t>Technical Knowledge</w:t>
      </w:r>
    </w:p>
    <w:p w14:paraId="08397DD9" w14:textId="77777777" w:rsidR="00E821EA" w:rsidRDefault="00E821EA">
      <w:pPr>
        <w:autoSpaceDE w:val="0"/>
        <w:autoSpaceDN w:val="0"/>
        <w:adjustRightInd w:val="0"/>
        <w:rPr>
          <w:sz w:val="26"/>
          <w:szCs w:val="26"/>
        </w:rPr>
      </w:pPr>
    </w:p>
    <w:p w14:paraId="209DAEB9" w14:textId="77777777" w:rsidR="00E821EA" w:rsidRDefault="00000000">
      <w:pPr>
        <w:pStyle w:val="ListParagraph"/>
        <w:numPr>
          <w:ilvl w:val="0"/>
          <w:numId w:val="1"/>
        </w:numPr>
        <w:autoSpaceDE w:val="0"/>
        <w:autoSpaceDN w:val="0"/>
        <w:adjustRightInd w:val="0"/>
        <w:rPr>
          <w:sz w:val="26"/>
          <w:szCs w:val="26"/>
        </w:rPr>
      </w:pPr>
      <w:r>
        <w:rPr>
          <w:sz w:val="26"/>
          <w:szCs w:val="26"/>
        </w:rPr>
        <w:t>MS Office</w:t>
      </w:r>
    </w:p>
    <w:p w14:paraId="5C44AE38" w14:textId="77777777" w:rsidR="00E821EA" w:rsidRDefault="00E821EA">
      <w:pPr>
        <w:rPr>
          <w:sz w:val="26"/>
          <w:szCs w:val="26"/>
          <w:u w:val="single"/>
        </w:rPr>
      </w:pPr>
    </w:p>
    <w:p w14:paraId="51DC9154" w14:textId="77777777" w:rsidR="00E821EA" w:rsidRDefault="00000000">
      <w:pPr>
        <w:outlineLvl w:val="0"/>
        <w:rPr>
          <w:b/>
          <w:bCs/>
          <w:sz w:val="26"/>
          <w:szCs w:val="26"/>
          <w:u w:val="single"/>
        </w:rPr>
      </w:pPr>
      <w:r>
        <w:rPr>
          <w:b/>
          <w:bCs/>
          <w:sz w:val="26"/>
          <w:szCs w:val="26"/>
          <w:u w:val="single"/>
        </w:rPr>
        <w:t>Language Known</w:t>
      </w:r>
    </w:p>
    <w:p w14:paraId="15C02E71" w14:textId="77777777" w:rsidR="00E821EA" w:rsidRDefault="00E821EA">
      <w:pPr>
        <w:jc w:val="both"/>
        <w:outlineLvl w:val="0"/>
        <w:rPr>
          <w:b/>
          <w:bCs/>
          <w:u w:val="single"/>
        </w:rPr>
      </w:pPr>
    </w:p>
    <w:p w14:paraId="08C2603F" w14:textId="77777777" w:rsidR="00E821EA" w:rsidRDefault="00000000">
      <w:pPr>
        <w:pStyle w:val="ListParagraph"/>
        <w:numPr>
          <w:ilvl w:val="0"/>
          <w:numId w:val="27"/>
        </w:numPr>
        <w:spacing w:line="360" w:lineRule="auto"/>
      </w:pPr>
      <w:r>
        <w:t>English  (Write, Speak, Read)</w:t>
      </w:r>
    </w:p>
    <w:p w14:paraId="23F31765" w14:textId="77777777" w:rsidR="00E821EA" w:rsidRDefault="00000000">
      <w:pPr>
        <w:pStyle w:val="ListParagraph"/>
        <w:numPr>
          <w:ilvl w:val="0"/>
          <w:numId w:val="28"/>
        </w:numPr>
        <w:spacing w:line="360" w:lineRule="auto"/>
      </w:pPr>
      <w:r>
        <w:t>Malayalam (Write, Speak, Read)</w:t>
      </w:r>
    </w:p>
    <w:p w14:paraId="3FD5549C" w14:textId="77777777" w:rsidR="00E821EA" w:rsidRDefault="00000000">
      <w:pPr>
        <w:pStyle w:val="ListParagraph"/>
        <w:numPr>
          <w:ilvl w:val="0"/>
          <w:numId w:val="29"/>
        </w:numPr>
        <w:spacing w:line="360" w:lineRule="auto"/>
      </w:pPr>
      <w:r>
        <w:t>Hindi (Speak)</w:t>
      </w:r>
    </w:p>
    <w:p w14:paraId="761BB31E" w14:textId="77777777" w:rsidR="00E821EA" w:rsidRDefault="00E821EA">
      <w:pPr>
        <w:rPr>
          <w:b/>
          <w:bCs/>
          <w:sz w:val="26"/>
          <w:szCs w:val="26"/>
          <w:u w:val="single"/>
        </w:rPr>
      </w:pPr>
    </w:p>
    <w:p w14:paraId="1FB38CEC" w14:textId="77777777" w:rsidR="00E821EA" w:rsidRDefault="00000000">
      <w:pPr>
        <w:rPr>
          <w:b/>
          <w:bCs/>
          <w:sz w:val="26"/>
          <w:szCs w:val="26"/>
          <w:u w:val="thick"/>
        </w:rPr>
      </w:pPr>
      <w:r>
        <w:rPr>
          <w:b/>
          <w:bCs/>
          <w:sz w:val="26"/>
          <w:szCs w:val="26"/>
          <w:u w:val="thick"/>
        </w:rPr>
        <w:t>Strength</w:t>
      </w:r>
    </w:p>
    <w:p w14:paraId="4631F980" w14:textId="77777777" w:rsidR="00E821EA" w:rsidRDefault="00E821EA">
      <w:pPr>
        <w:rPr>
          <w:sz w:val="26"/>
          <w:szCs w:val="26"/>
        </w:rPr>
      </w:pPr>
    </w:p>
    <w:p w14:paraId="063D6D15" w14:textId="77777777" w:rsidR="00E821EA" w:rsidRDefault="00000000">
      <w:pPr>
        <w:pStyle w:val="ListParagraph"/>
        <w:numPr>
          <w:ilvl w:val="0"/>
          <w:numId w:val="25"/>
        </w:numPr>
        <w:autoSpaceDE w:val="0"/>
        <w:autoSpaceDN w:val="0"/>
        <w:adjustRightInd w:val="0"/>
        <w:spacing w:line="240" w:lineRule="exact"/>
        <w:jc w:val="both"/>
      </w:pPr>
      <w:r>
        <w:t>Communication Skill.</w:t>
      </w:r>
    </w:p>
    <w:p w14:paraId="7D8E8056" w14:textId="77777777" w:rsidR="00E821EA" w:rsidRDefault="00E821EA">
      <w:pPr>
        <w:pStyle w:val="ListParagraph"/>
        <w:spacing w:line="240" w:lineRule="exact"/>
      </w:pPr>
    </w:p>
    <w:p w14:paraId="5EDE6EE8" w14:textId="77777777" w:rsidR="00E821EA" w:rsidRDefault="00000000">
      <w:pPr>
        <w:pStyle w:val="ListParagraph"/>
        <w:numPr>
          <w:ilvl w:val="0"/>
          <w:numId w:val="26"/>
        </w:numPr>
        <w:autoSpaceDE w:val="0"/>
        <w:autoSpaceDN w:val="0"/>
        <w:adjustRightInd w:val="0"/>
        <w:spacing w:line="240" w:lineRule="exact"/>
        <w:jc w:val="both"/>
      </w:pPr>
      <w:r>
        <w:t>Positive Attitude</w:t>
      </w:r>
    </w:p>
    <w:p w14:paraId="1651AA4D" w14:textId="77777777" w:rsidR="00E821EA" w:rsidRDefault="00E821EA">
      <w:pPr>
        <w:pStyle w:val="ListParagraph"/>
        <w:spacing w:line="240" w:lineRule="exact"/>
      </w:pPr>
    </w:p>
    <w:p w14:paraId="55FF14A7" w14:textId="77777777" w:rsidR="00E821EA" w:rsidRDefault="00000000">
      <w:pPr>
        <w:pStyle w:val="ListParagraph"/>
        <w:numPr>
          <w:ilvl w:val="0"/>
          <w:numId w:val="30"/>
        </w:numPr>
        <w:autoSpaceDE w:val="0"/>
        <w:autoSpaceDN w:val="0"/>
        <w:adjustRightInd w:val="0"/>
        <w:spacing w:line="240" w:lineRule="exact"/>
        <w:jc w:val="both"/>
      </w:pPr>
      <w:r>
        <w:t>Hard Work And Focused</w:t>
      </w:r>
    </w:p>
    <w:p w14:paraId="35C82BDA" w14:textId="77777777" w:rsidR="00E821EA" w:rsidRDefault="00E821EA">
      <w:pPr>
        <w:pStyle w:val="ListParagraph"/>
        <w:spacing w:line="240" w:lineRule="exact"/>
      </w:pPr>
    </w:p>
    <w:p w14:paraId="5B471439" w14:textId="77777777" w:rsidR="00E821EA" w:rsidRDefault="00000000">
      <w:pPr>
        <w:pStyle w:val="ListParagraph"/>
        <w:numPr>
          <w:ilvl w:val="0"/>
          <w:numId w:val="31"/>
        </w:numPr>
        <w:autoSpaceDE w:val="0"/>
        <w:autoSpaceDN w:val="0"/>
        <w:adjustRightInd w:val="0"/>
        <w:spacing w:line="240" w:lineRule="exact"/>
        <w:jc w:val="both"/>
      </w:pPr>
      <w:r>
        <w:t>Time Management</w:t>
      </w:r>
    </w:p>
    <w:p w14:paraId="50DFBA3A" w14:textId="77777777" w:rsidR="00E821EA" w:rsidRDefault="00E821EA">
      <w:pPr>
        <w:pStyle w:val="ListParagraph"/>
        <w:spacing w:line="240" w:lineRule="exact"/>
      </w:pPr>
    </w:p>
    <w:p w14:paraId="31F83603" w14:textId="77777777" w:rsidR="00E821EA" w:rsidRDefault="00000000">
      <w:pPr>
        <w:pStyle w:val="ListParagraph"/>
        <w:numPr>
          <w:ilvl w:val="0"/>
          <w:numId w:val="32"/>
        </w:numPr>
        <w:autoSpaceDE w:val="0"/>
        <w:autoSpaceDN w:val="0"/>
        <w:adjustRightInd w:val="0"/>
        <w:spacing w:line="240" w:lineRule="exact"/>
        <w:jc w:val="both"/>
      </w:pPr>
      <w:r>
        <w:t>Leadership</w:t>
      </w:r>
    </w:p>
    <w:p w14:paraId="1A3CDCFF" w14:textId="77777777" w:rsidR="00E821EA" w:rsidRDefault="00E821EA">
      <w:pPr>
        <w:rPr>
          <w:b/>
          <w:bCs/>
          <w:sz w:val="26"/>
          <w:szCs w:val="26"/>
          <w:u w:val="single"/>
        </w:rPr>
      </w:pPr>
    </w:p>
    <w:p w14:paraId="2BF6D630" w14:textId="77777777" w:rsidR="00E821EA" w:rsidRDefault="00000000">
      <w:pPr>
        <w:rPr>
          <w:b/>
          <w:bCs/>
          <w:sz w:val="26"/>
          <w:szCs w:val="26"/>
          <w:u w:val="single"/>
        </w:rPr>
      </w:pPr>
      <w:r>
        <w:rPr>
          <w:b/>
          <w:bCs/>
          <w:sz w:val="26"/>
          <w:szCs w:val="26"/>
          <w:u w:val="single"/>
        </w:rPr>
        <w:t>Extra Curicular Activity</w:t>
      </w:r>
    </w:p>
    <w:p w14:paraId="3783C814" w14:textId="77777777" w:rsidR="00E821EA" w:rsidRDefault="00E821EA">
      <w:pPr>
        <w:spacing w:after="240"/>
        <w:outlineLvl w:val="0"/>
        <w:rPr>
          <w:bCs/>
          <w:sz w:val="26"/>
          <w:szCs w:val="26"/>
        </w:rPr>
      </w:pPr>
    </w:p>
    <w:p w14:paraId="559F7C88" w14:textId="77777777" w:rsidR="00E821EA" w:rsidRDefault="00000000">
      <w:pPr>
        <w:spacing w:after="240"/>
        <w:outlineLvl w:val="0"/>
        <w:rPr>
          <w:bCs/>
          <w:sz w:val="26"/>
          <w:szCs w:val="26"/>
        </w:rPr>
      </w:pPr>
      <w:r>
        <w:rPr>
          <w:bCs/>
          <w:sz w:val="26"/>
          <w:szCs w:val="26"/>
        </w:rPr>
        <w:t>I like listening to music and watching movies Etc.</w:t>
      </w:r>
    </w:p>
    <w:p w14:paraId="6279625E" w14:textId="77777777" w:rsidR="00E821EA" w:rsidRDefault="00E821EA">
      <w:pPr>
        <w:pStyle w:val="ListParagraph"/>
        <w:spacing w:after="240"/>
        <w:outlineLvl w:val="0"/>
        <w:rPr>
          <w:bCs/>
          <w:sz w:val="26"/>
          <w:szCs w:val="26"/>
        </w:rPr>
      </w:pPr>
    </w:p>
    <w:p w14:paraId="65BF9EBE" w14:textId="77777777" w:rsidR="00E821EA" w:rsidRDefault="00000000">
      <w:pPr>
        <w:pStyle w:val="ListParagraph"/>
        <w:spacing w:before="240" w:after="100" w:afterAutospacing="1"/>
        <w:ind w:left="0"/>
        <w:outlineLvl w:val="0"/>
        <w:rPr>
          <w:sz w:val="28"/>
          <w:szCs w:val="28"/>
        </w:rPr>
      </w:pPr>
      <w:r>
        <w:rPr>
          <w:b/>
          <w:sz w:val="28"/>
          <w:szCs w:val="28"/>
          <w:u w:val="single"/>
        </w:rPr>
        <w:t>Personal Profile</w:t>
      </w:r>
    </w:p>
    <w:p w14:paraId="0339BCC3" w14:textId="4AC5AFB7" w:rsidR="00E821EA" w:rsidRDefault="00000000">
      <w:pPr>
        <w:tabs>
          <w:tab w:val="left" w:pos="1260"/>
          <w:tab w:val="left" w:pos="1350"/>
          <w:tab w:val="left" w:pos="1440"/>
        </w:tabs>
        <w:autoSpaceDE w:val="0"/>
        <w:autoSpaceDN w:val="0"/>
        <w:adjustRightInd w:val="0"/>
        <w:spacing w:after="120" w:line="276" w:lineRule="auto"/>
        <w:jc w:val="both"/>
        <w:rPr>
          <w:lang w:val="es-DO"/>
        </w:rPr>
      </w:pPr>
      <w:r>
        <w:t xml:space="preserve">Name                     </w:t>
      </w:r>
      <w:r w:rsidR="000B4BC4">
        <w:tab/>
      </w:r>
      <w:r>
        <w:t>:       Shijin Skariah Thomas</w:t>
      </w:r>
    </w:p>
    <w:p w14:paraId="590B413B" w14:textId="63D7CAE5" w:rsidR="00E821EA" w:rsidRDefault="00000000">
      <w:pPr>
        <w:tabs>
          <w:tab w:val="left" w:pos="1260"/>
          <w:tab w:val="left" w:pos="1350"/>
        </w:tabs>
        <w:autoSpaceDE w:val="0"/>
        <w:autoSpaceDN w:val="0"/>
        <w:adjustRightInd w:val="0"/>
        <w:spacing w:after="120" w:line="276" w:lineRule="auto"/>
        <w:jc w:val="both"/>
      </w:pPr>
      <w:r>
        <w:t>Father’s Name</w:t>
      </w:r>
      <w:r>
        <w:tab/>
      </w:r>
      <w:r w:rsidR="000B4BC4">
        <w:tab/>
      </w:r>
      <w:r>
        <w:t>:       Thomas Skariah</w:t>
      </w:r>
    </w:p>
    <w:p w14:paraId="1FD25DB6" w14:textId="688F986B" w:rsidR="00E821EA" w:rsidRDefault="00000000">
      <w:pPr>
        <w:tabs>
          <w:tab w:val="left" w:pos="1260"/>
          <w:tab w:val="left" w:pos="1350"/>
        </w:tabs>
        <w:autoSpaceDE w:val="0"/>
        <w:autoSpaceDN w:val="0"/>
        <w:adjustRightInd w:val="0"/>
        <w:spacing w:after="120" w:line="276" w:lineRule="auto"/>
        <w:jc w:val="both"/>
      </w:pPr>
      <w:r>
        <w:t>Mother’s Name</w:t>
      </w:r>
      <w:r w:rsidR="000B4BC4">
        <w:tab/>
      </w:r>
      <w:r>
        <w:t>:       Jiji Varghese</w:t>
      </w:r>
    </w:p>
    <w:p w14:paraId="6461E176" w14:textId="67D729EB" w:rsidR="00E821EA" w:rsidRDefault="00000000">
      <w:pPr>
        <w:tabs>
          <w:tab w:val="left" w:pos="1260"/>
          <w:tab w:val="left" w:pos="1350"/>
        </w:tabs>
        <w:autoSpaceDE w:val="0"/>
        <w:autoSpaceDN w:val="0"/>
        <w:adjustRightInd w:val="0"/>
        <w:spacing w:after="120" w:line="276" w:lineRule="auto"/>
        <w:jc w:val="both"/>
      </w:pPr>
      <w:r>
        <w:t xml:space="preserve">Gender                   </w:t>
      </w:r>
      <w:r w:rsidR="000B4BC4">
        <w:tab/>
      </w:r>
      <w:r>
        <w:t>:       Male</w:t>
      </w:r>
    </w:p>
    <w:p w14:paraId="1A135D9C" w14:textId="44700F89" w:rsidR="00E821EA" w:rsidRDefault="00000000">
      <w:pPr>
        <w:tabs>
          <w:tab w:val="left" w:pos="1260"/>
          <w:tab w:val="left" w:pos="1350"/>
        </w:tabs>
        <w:autoSpaceDE w:val="0"/>
        <w:autoSpaceDN w:val="0"/>
        <w:adjustRightInd w:val="0"/>
        <w:spacing w:after="120" w:line="276" w:lineRule="auto"/>
        <w:jc w:val="both"/>
      </w:pPr>
      <w:r>
        <w:t>Marital Status</w:t>
      </w:r>
      <w:r>
        <w:tab/>
        <w:t xml:space="preserve">   </w:t>
      </w:r>
      <w:r>
        <w:tab/>
        <w:t>:       Single</w:t>
      </w:r>
    </w:p>
    <w:p w14:paraId="73FAF92B" w14:textId="1A10DB94" w:rsidR="00E821EA" w:rsidRDefault="00000000">
      <w:pPr>
        <w:tabs>
          <w:tab w:val="left" w:pos="1260"/>
          <w:tab w:val="left" w:pos="1350"/>
        </w:tabs>
        <w:autoSpaceDE w:val="0"/>
        <w:autoSpaceDN w:val="0"/>
        <w:adjustRightInd w:val="0"/>
        <w:spacing w:after="120" w:line="276" w:lineRule="auto"/>
        <w:jc w:val="both"/>
      </w:pPr>
      <w:r>
        <w:t>Date Of Birth</w:t>
      </w:r>
      <w:r>
        <w:tab/>
        <w:t xml:space="preserve">    </w:t>
      </w:r>
      <w:r w:rsidR="000B4BC4">
        <w:tab/>
      </w:r>
      <w:r>
        <w:t>:       11-04-2001</w:t>
      </w:r>
    </w:p>
    <w:p w14:paraId="7E35DC1B" w14:textId="13C48A52" w:rsidR="00E821EA" w:rsidRDefault="00000000">
      <w:pPr>
        <w:tabs>
          <w:tab w:val="left" w:pos="1260"/>
          <w:tab w:val="left" w:pos="1350"/>
        </w:tabs>
        <w:autoSpaceDE w:val="0"/>
        <w:autoSpaceDN w:val="0"/>
        <w:adjustRightInd w:val="0"/>
        <w:spacing w:after="120" w:line="276" w:lineRule="auto"/>
        <w:jc w:val="both"/>
      </w:pPr>
      <w:r>
        <w:t xml:space="preserve">Religion                 </w:t>
      </w:r>
      <w:r w:rsidR="000B4BC4">
        <w:tab/>
      </w:r>
      <w:r>
        <w:t>:       Christian</w:t>
      </w:r>
    </w:p>
    <w:p w14:paraId="7349F0D1" w14:textId="75FB1F30" w:rsidR="00E821EA" w:rsidRDefault="00000000">
      <w:pPr>
        <w:tabs>
          <w:tab w:val="left" w:pos="1260"/>
          <w:tab w:val="left" w:pos="1350"/>
        </w:tabs>
        <w:autoSpaceDE w:val="0"/>
        <w:autoSpaceDN w:val="0"/>
        <w:adjustRightInd w:val="0"/>
        <w:spacing w:after="120" w:line="276" w:lineRule="auto"/>
        <w:jc w:val="both"/>
      </w:pPr>
      <w:r>
        <w:t>Nationality</w:t>
      </w:r>
      <w:proofErr w:type="gramStart"/>
      <w:r>
        <w:tab/>
        <w:t xml:space="preserve">  </w:t>
      </w:r>
      <w:r>
        <w:tab/>
      </w:r>
      <w:proofErr w:type="gramEnd"/>
      <w:r w:rsidR="000B4BC4">
        <w:tab/>
      </w:r>
      <w:r>
        <w:t>:       Indian</w:t>
      </w:r>
    </w:p>
    <w:p w14:paraId="76A86940" w14:textId="3DE86581" w:rsidR="00E821EA" w:rsidRDefault="00000000">
      <w:pPr>
        <w:tabs>
          <w:tab w:val="left" w:pos="1260"/>
          <w:tab w:val="left" w:pos="1350"/>
        </w:tabs>
        <w:autoSpaceDE w:val="0"/>
        <w:autoSpaceDN w:val="0"/>
        <w:adjustRightInd w:val="0"/>
        <w:spacing w:after="120" w:line="276" w:lineRule="auto"/>
        <w:jc w:val="both"/>
      </w:pPr>
      <w:r>
        <w:t>Passport No</w:t>
      </w:r>
      <w:proofErr w:type="gramStart"/>
      <w:r>
        <w:tab/>
        <w:t xml:space="preserve">  </w:t>
      </w:r>
      <w:r>
        <w:tab/>
      </w:r>
      <w:proofErr w:type="gramEnd"/>
      <w:r w:rsidR="000B4BC4">
        <w:tab/>
      </w:r>
      <w:r>
        <w:t xml:space="preserve">:       W7856066 </w:t>
      </w:r>
    </w:p>
    <w:p w14:paraId="35DAA8AC" w14:textId="34A06D1A" w:rsidR="00E821EA" w:rsidRDefault="00000000">
      <w:pPr>
        <w:tabs>
          <w:tab w:val="left" w:pos="1260"/>
          <w:tab w:val="left" w:pos="1350"/>
        </w:tabs>
        <w:autoSpaceDE w:val="0"/>
        <w:autoSpaceDN w:val="0"/>
        <w:adjustRightInd w:val="0"/>
        <w:spacing w:after="120" w:line="276" w:lineRule="auto"/>
        <w:jc w:val="both"/>
      </w:pPr>
      <w:r>
        <w:t>Mother Tongue</w:t>
      </w:r>
      <w:r>
        <w:tab/>
        <w:t>:       Malayalam</w:t>
      </w:r>
    </w:p>
    <w:p w14:paraId="2085A208" w14:textId="77777777" w:rsidR="00E821EA" w:rsidRDefault="00E821EA">
      <w:pPr>
        <w:pStyle w:val="ListParagraph"/>
        <w:tabs>
          <w:tab w:val="left" w:pos="720"/>
        </w:tabs>
        <w:spacing w:after="120"/>
        <w:ind w:left="360"/>
        <w:rPr>
          <w:sz w:val="26"/>
          <w:szCs w:val="26"/>
        </w:rPr>
      </w:pPr>
    </w:p>
    <w:p w14:paraId="41A5D4B0" w14:textId="77777777" w:rsidR="00E821EA" w:rsidRDefault="00000000">
      <w:pPr>
        <w:pStyle w:val="ListParagraph"/>
        <w:tabs>
          <w:tab w:val="left" w:pos="90"/>
          <w:tab w:val="left" w:pos="720"/>
        </w:tabs>
        <w:spacing w:after="120"/>
        <w:ind w:left="0"/>
        <w:outlineLvl w:val="0"/>
        <w:rPr>
          <w:b/>
          <w:bCs/>
          <w:sz w:val="28"/>
          <w:szCs w:val="28"/>
          <w:u w:val="single"/>
        </w:rPr>
      </w:pPr>
      <w:r>
        <w:rPr>
          <w:sz w:val="28"/>
          <w:szCs w:val="28"/>
        </w:rPr>
        <w:t xml:space="preserve"> </w:t>
      </w:r>
      <w:r>
        <w:rPr>
          <w:b/>
          <w:bCs/>
          <w:sz w:val="28"/>
          <w:szCs w:val="28"/>
          <w:u w:val="single"/>
        </w:rPr>
        <w:t>Declaration</w:t>
      </w:r>
    </w:p>
    <w:p w14:paraId="11DD3E3B" w14:textId="77777777" w:rsidR="00E821EA" w:rsidRDefault="00000000">
      <w:pPr>
        <w:autoSpaceDE w:val="0"/>
        <w:autoSpaceDN w:val="0"/>
        <w:adjustRightInd w:val="0"/>
        <w:spacing w:before="240" w:after="120" w:line="360" w:lineRule="auto"/>
        <w:jc w:val="both"/>
      </w:pPr>
      <w:r>
        <w:t>I hereby declare that all that facts and figures given are true and correct to the best of my knowledge and belief.</w:t>
      </w:r>
    </w:p>
    <w:p w14:paraId="6FA90C30" w14:textId="77777777" w:rsidR="00E821EA" w:rsidRDefault="00000000">
      <w:pPr>
        <w:autoSpaceDE w:val="0"/>
        <w:autoSpaceDN w:val="0"/>
        <w:adjustRightInd w:val="0"/>
        <w:spacing w:before="240" w:after="120" w:line="360" w:lineRule="auto"/>
        <w:jc w:val="both"/>
      </w:pPr>
      <w:r>
        <w:t>Date:</w:t>
      </w:r>
      <w:r>
        <w:tab/>
      </w:r>
      <w:r>
        <w:tab/>
        <w:t xml:space="preserve"> </w:t>
      </w:r>
    </w:p>
    <w:p w14:paraId="43457477" w14:textId="77777777" w:rsidR="00E821EA" w:rsidRDefault="00000000">
      <w:pPr>
        <w:autoSpaceDE w:val="0"/>
        <w:autoSpaceDN w:val="0"/>
        <w:adjustRightInd w:val="0"/>
        <w:spacing w:line="360" w:lineRule="auto"/>
        <w:rPr>
          <w:b/>
          <w:sz w:val="26"/>
          <w:szCs w:val="26"/>
          <w:lang w:val="es-DO"/>
        </w:rPr>
      </w:pPr>
      <w:r>
        <w:t xml:space="preserve">Place: Kudassanad    </w:t>
      </w:r>
      <w:r>
        <w:tab/>
      </w:r>
      <w:r>
        <w:tab/>
      </w:r>
      <w:r>
        <w:tab/>
      </w:r>
      <w:r>
        <w:rPr>
          <w:sz w:val="26"/>
          <w:szCs w:val="26"/>
        </w:rPr>
        <w:t xml:space="preserve">                                 </w:t>
      </w:r>
      <w:r>
        <w:rPr>
          <w:sz w:val="26"/>
          <w:szCs w:val="26"/>
        </w:rPr>
        <w:tab/>
      </w:r>
      <w:r>
        <w:rPr>
          <w:sz w:val="26"/>
          <w:szCs w:val="26"/>
        </w:rPr>
        <w:tab/>
      </w:r>
      <w:r>
        <w:rPr>
          <w:b/>
          <w:bCs/>
          <w:sz w:val="26"/>
          <w:szCs w:val="26"/>
        </w:rPr>
        <w:t xml:space="preserve">        SHIJIN SKARIAH THOMAS</w:t>
      </w:r>
      <w:r>
        <w:rPr>
          <w:b/>
          <w:bCs/>
          <w:sz w:val="26"/>
          <w:szCs w:val="26"/>
        </w:rPr>
        <w:tab/>
      </w:r>
      <w:r>
        <w:rPr>
          <w:sz w:val="26"/>
          <w:szCs w:val="26"/>
        </w:rPr>
        <w:t xml:space="preserve"> </w:t>
      </w:r>
    </w:p>
    <w:sectPr w:rsidR="00E821E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Kartika">
    <w:altName w:val="Kartika"/>
    <w:charset w:val="00"/>
    <w:family w:val="roman"/>
    <w:pitch w:val="variable"/>
    <w:sig w:usb0="008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X-Type">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9188833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1"/>
    <w:multiLevelType w:val="hybridMultilevel"/>
    <w:tmpl w:val="3FD2B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19C86E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91888336"/>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4"/>
    <w:multiLevelType w:val="hybridMultilevel"/>
    <w:tmpl w:val="0CC653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655CF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44724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CAE685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0000008"/>
    <w:multiLevelType w:val="hybridMultilevel"/>
    <w:tmpl w:val="9ED281E2"/>
    <w:lvl w:ilvl="0" w:tplc="3BF48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00000009"/>
    <w:multiLevelType w:val="hybridMultilevel"/>
    <w:tmpl w:val="DE98F9E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hybridMultilevel"/>
    <w:tmpl w:val="C548E4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2612D738"/>
    <w:lvl w:ilvl="0" w:tplc="0409000B">
      <w:start w:val="1"/>
      <w:numFmt w:val="bullet"/>
      <w:lvlText w:val=""/>
      <w:lvlJc w:val="left"/>
      <w:pPr>
        <w:tabs>
          <w:tab w:val="left" w:pos="2160"/>
        </w:tabs>
        <w:ind w:left="2160" w:hanging="360"/>
      </w:pPr>
      <w:rPr>
        <w:rFonts w:ascii="Wingdings" w:hAnsi="Wingdings" w:hint="default"/>
      </w:rPr>
    </w:lvl>
    <w:lvl w:ilvl="1" w:tplc="04090003">
      <w:start w:val="1"/>
      <w:numFmt w:val="bullet"/>
      <w:lvlText w:val="o"/>
      <w:lvlJc w:val="left"/>
      <w:pPr>
        <w:tabs>
          <w:tab w:val="left" w:pos="2880"/>
        </w:tabs>
        <w:ind w:left="2880" w:hanging="360"/>
      </w:pPr>
      <w:rPr>
        <w:rFonts w:ascii="Courier New" w:hAnsi="Courier New" w:cs="Courier New" w:hint="default"/>
      </w:rPr>
    </w:lvl>
    <w:lvl w:ilvl="2" w:tplc="04090005">
      <w:start w:val="1"/>
      <w:numFmt w:val="bullet"/>
      <w:lvlText w:val=""/>
      <w:lvlJc w:val="left"/>
      <w:pPr>
        <w:tabs>
          <w:tab w:val="left" w:pos="3600"/>
        </w:tabs>
        <w:ind w:left="3600" w:hanging="360"/>
      </w:pPr>
      <w:rPr>
        <w:rFonts w:ascii="Wingdings" w:hAnsi="Wingdings" w:hint="default"/>
      </w:rPr>
    </w:lvl>
    <w:lvl w:ilvl="3" w:tplc="04090001">
      <w:start w:val="1"/>
      <w:numFmt w:val="bullet"/>
      <w:lvlText w:val=""/>
      <w:lvlJc w:val="left"/>
      <w:pPr>
        <w:tabs>
          <w:tab w:val="left" w:pos="4320"/>
        </w:tabs>
        <w:ind w:left="4320" w:hanging="360"/>
      </w:pPr>
      <w:rPr>
        <w:rFonts w:ascii="Symbol" w:hAnsi="Symbol" w:hint="default"/>
      </w:rPr>
    </w:lvl>
    <w:lvl w:ilvl="4" w:tplc="04090003">
      <w:start w:val="1"/>
      <w:numFmt w:val="bullet"/>
      <w:lvlText w:val="o"/>
      <w:lvlJc w:val="left"/>
      <w:pPr>
        <w:tabs>
          <w:tab w:val="left" w:pos="5040"/>
        </w:tabs>
        <w:ind w:left="5040" w:hanging="360"/>
      </w:pPr>
      <w:rPr>
        <w:rFonts w:ascii="Courier New" w:hAnsi="Courier New" w:cs="Courier New" w:hint="default"/>
      </w:rPr>
    </w:lvl>
    <w:lvl w:ilvl="5" w:tplc="04090005">
      <w:start w:val="1"/>
      <w:numFmt w:val="bullet"/>
      <w:lvlText w:val=""/>
      <w:lvlJc w:val="left"/>
      <w:pPr>
        <w:tabs>
          <w:tab w:val="left" w:pos="5760"/>
        </w:tabs>
        <w:ind w:left="5760" w:hanging="360"/>
      </w:pPr>
      <w:rPr>
        <w:rFonts w:ascii="Wingdings" w:hAnsi="Wingdings" w:hint="default"/>
      </w:rPr>
    </w:lvl>
    <w:lvl w:ilvl="6" w:tplc="04090001">
      <w:start w:val="1"/>
      <w:numFmt w:val="bullet"/>
      <w:lvlText w:val=""/>
      <w:lvlJc w:val="left"/>
      <w:pPr>
        <w:tabs>
          <w:tab w:val="left" w:pos="6480"/>
        </w:tabs>
        <w:ind w:left="6480" w:hanging="360"/>
      </w:pPr>
      <w:rPr>
        <w:rFonts w:ascii="Symbol" w:hAnsi="Symbol" w:hint="default"/>
      </w:rPr>
    </w:lvl>
    <w:lvl w:ilvl="7" w:tplc="04090003">
      <w:start w:val="1"/>
      <w:numFmt w:val="bullet"/>
      <w:lvlText w:val="o"/>
      <w:lvlJc w:val="left"/>
      <w:pPr>
        <w:tabs>
          <w:tab w:val="left" w:pos="7200"/>
        </w:tabs>
        <w:ind w:left="7200" w:hanging="360"/>
      </w:pPr>
      <w:rPr>
        <w:rFonts w:ascii="Courier New" w:hAnsi="Courier New" w:cs="Courier New" w:hint="default"/>
      </w:rPr>
    </w:lvl>
    <w:lvl w:ilvl="8" w:tplc="04090005">
      <w:start w:val="1"/>
      <w:numFmt w:val="bullet"/>
      <w:lvlText w:val=""/>
      <w:lvlJc w:val="left"/>
      <w:pPr>
        <w:tabs>
          <w:tab w:val="left" w:pos="7920"/>
        </w:tabs>
        <w:ind w:left="7920" w:hanging="360"/>
      </w:pPr>
      <w:rPr>
        <w:rFonts w:ascii="Wingdings" w:hAnsi="Wingdings" w:hint="default"/>
      </w:rPr>
    </w:lvl>
  </w:abstractNum>
  <w:abstractNum w:abstractNumId="12" w15:restartNumberingAfterBreak="0">
    <w:nsid w:val="0000000C"/>
    <w:multiLevelType w:val="hybridMultilevel"/>
    <w:tmpl w:val="D3560062"/>
    <w:lvl w:ilvl="0" w:tplc="0409000B">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0000000D"/>
    <w:multiLevelType w:val="hybridMultilevel"/>
    <w:tmpl w:val="A43E91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C8FA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457401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9D6CCB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00000011"/>
    <w:multiLevelType w:val="hybridMultilevel"/>
    <w:tmpl w:val="2F5C4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9524FCE2"/>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9" w15:restartNumberingAfterBreak="0">
    <w:nsid w:val="00000013"/>
    <w:multiLevelType w:val="hybridMultilevel"/>
    <w:tmpl w:val="56FA359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0" w15:restartNumberingAfterBreak="0">
    <w:nsid w:val="00000014"/>
    <w:multiLevelType w:val="hybridMultilevel"/>
    <w:tmpl w:val="1D6897B8"/>
    <w:lvl w:ilvl="0" w:tplc="40090001">
      <w:start w:val="1"/>
      <w:numFmt w:val="bullet"/>
      <w:lvlText w:val=""/>
      <w:lvlJc w:val="left"/>
      <w:pPr>
        <w:ind w:left="795" w:hanging="360"/>
      </w:pPr>
      <w:rPr>
        <w:rFonts w:ascii="Symbol" w:hAnsi="Symbol" w:hint="default"/>
      </w:rPr>
    </w:lvl>
    <w:lvl w:ilvl="1" w:tplc="40090003">
      <w:start w:val="1"/>
      <w:numFmt w:val="bullet"/>
      <w:lvlText w:val="o"/>
      <w:lvlJc w:val="left"/>
      <w:pPr>
        <w:ind w:left="1515" w:hanging="360"/>
      </w:pPr>
      <w:rPr>
        <w:rFonts w:ascii="Courier New" w:hAnsi="Courier New" w:cs="Courier New" w:hint="default"/>
      </w:rPr>
    </w:lvl>
    <w:lvl w:ilvl="2" w:tplc="40090005">
      <w:start w:val="1"/>
      <w:numFmt w:val="bullet"/>
      <w:lvlText w:val=""/>
      <w:lvlJc w:val="left"/>
      <w:pPr>
        <w:ind w:left="2235" w:hanging="360"/>
      </w:pPr>
      <w:rPr>
        <w:rFonts w:ascii="Wingdings" w:hAnsi="Wingdings" w:hint="default"/>
      </w:rPr>
    </w:lvl>
    <w:lvl w:ilvl="3" w:tplc="40090001">
      <w:start w:val="1"/>
      <w:numFmt w:val="bullet"/>
      <w:lvlText w:val=""/>
      <w:lvlJc w:val="left"/>
      <w:pPr>
        <w:ind w:left="2955" w:hanging="360"/>
      </w:pPr>
      <w:rPr>
        <w:rFonts w:ascii="Symbol" w:hAnsi="Symbol" w:hint="default"/>
      </w:rPr>
    </w:lvl>
    <w:lvl w:ilvl="4" w:tplc="40090003">
      <w:start w:val="1"/>
      <w:numFmt w:val="bullet"/>
      <w:lvlText w:val="o"/>
      <w:lvlJc w:val="left"/>
      <w:pPr>
        <w:ind w:left="3675" w:hanging="360"/>
      </w:pPr>
      <w:rPr>
        <w:rFonts w:ascii="Courier New" w:hAnsi="Courier New" w:cs="Courier New" w:hint="default"/>
      </w:rPr>
    </w:lvl>
    <w:lvl w:ilvl="5" w:tplc="40090005">
      <w:start w:val="1"/>
      <w:numFmt w:val="bullet"/>
      <w:lvlText w:val=""/>
      <w:lvlJc w:val="left"/>
      <w:pPr>
        <w:ind w:left="4395" w:hanging="360"/>
      </w:pPr>
      <w:rPr>
        <w:rFonts w:ascii="Wingdings" w:hAnsi="Wingdings" w:hint="default"/>
      </w:rPr>
    </w:lvl>
    <w:lvl w:ilvl="6" w:tplc="40090001">
      <w:start w:val="1"/>
      <w:numFmt w:val="bullet"/>
      <w:lvlText w:val=""/>
      <w:lvlJc w:val="left"/>
      <w:pPr>
        <w:ind w:left="5115" w:hanging="360"/>
      </w:pPr>
      <w:rPr>
        <w:rFonts w:ascii="Symbol" w:hAnsi="Symbol" w:hint="default"/>
      </w:rPr>
    </w:lvl>
    <w:lvl w:ilvl="7" w:tplc="40090003">
      <w:start w:val="1"/>
      <w:numFmt w:val="bullet"/>
      <w:lvlText w:val="o"/>
      <w:lvlJc w:val="left"/>
      <w:pPr>
        <w:ind w:left="5835" w:hanging="360"/>
      </w:pPr>
      <w:rPr>
        <w:rFonts w:ascii="Courier New" w:hAnsi="Courier New" w:cs="Courier New" w:hint="default"/>
      </w:rPr>
    </w:lvl>
    <w:lvl w:ilvl="8" w:tplc="40090005">
      <w:start w:val="1"/>
      <w:numFmt w:val="bullet"/>
      <w:lvlText w:val=""/>
      <w:lvlJc w:val="left"/>
      <w:pPr>
        <w:ind w:left="6555" w:hanging="360"/>
      </w:pPr>
      <w:rPr>
        <w:rFonts w:ascii="Wingdings" w:hAnsi="Wingdings" w:hint="default"/>
      </w:rPr>
    </w:lvl>
  </w:abstractNum>
  <w:abstractNum w:abstractNumId="21" w15:restartNumberingAfterBreak="0">
    <w:nsid w:val="00000015"/>
    <w:multiLevelType w:val="hybridMultilevel"/>
    <w:tmpl w:val="33FCCD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00000017"/>
    <w:multiLevelType w:val="hybridMultilevel"/>
    <w:tmpl w:val="5C26B3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24" w15:restartNumberingAfterBreak="0">
    <w:nsid w:val="00000018"/>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25" w15:restartNumberingAfterBreak="0">
    <w:nsid w:val="00000019"/>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26" w15:restartNumberingAfterBreak="0">
    <w:nsid w:val="0000001A"/>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27" w15:restartNumberingAfterBreak="0">
    <w:nsid w:val="0000001B"/>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28" w15:restartNumberingAfterBreak="0">
    <w:nsid w:val="0000001C"/>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29" w15:restartNumberingAfterBreak="0">
    <w:nsid w:val="0000001D"/>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30" w15:restartNumberingAfterBreak="0">
    <w:nsid w:val="0000001E"/>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31" w15:restartNumberingAfterBreak="0">
    <w:nsid w:val="0000001F"/>
    <w:multiLevelType w:val="hybridMultilevel"/>
    <w:tmpl w:val="000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num w:numId="1" w16cid:durableId="546381472">
    <w:abstractNumId w:val="23"/>
  </w:num>
  <w:num w:numId="2" w16cid:durableId="1118718152">
    <w:abstractNumId w:val="3"/>
  </w:num>
  <w:num w:numId="3" w16cid:durableId="783505418">
    <w:abstractNumId w:val="0"/>
  </w:num>
  <w:num w:numId="4" w16cid:durableId="359669509">
    <w:abstractNumId w:val="12"/>
  </w:num>
  <w:num w:numId="5" w16cid:durableId="713652479">
    <w:abstractNumId w:val="11"/>
  </w:num>
  <w:num w:numId="6" w16cid:durableId="1430590151">
    <w:abstractNumId w:val="7"/>
  </w:num>
  <w:num w:numId="7" w16cid:durableId="2079396527">
    <w:abstractNumId w:val="8"/>
  </w:num>
  <w:num w:numId="8" w16cid:durableId="125776444">
    <w:abstractNumId w:val="14"/>
  </w:num>
  <w:num w:numId="9" w16cid:durableId="1173379720">
    <w:abstractNumId w:val="21"/>
  </w:num>
  <w:num w:numId="10" w16cid:durableId="1483306551">
    <w:abstractNumId w:val="5"/>
  </w:num>
  <w:num w:numId="11" w16cid:durableId="712535200">
    <w:abstractNumId w:val="1"/>
  </w:num>
  <w:num w:numId="12" w16cid:durableId="2114087929">
    <w:abstractNumId w:val="16"/>
  </w:num>
  <w:num w:numId="13" w16cid:durableId="785001154">
    <w:abstractNumId w:val="19"/>
  </w:num>
  <w:num w:numId="14" w16cid:durableId="709108993">
    <w:abstractNumId w:val="2"/>
  </w:num>
  <w:num w:numId="15" w16cid:durableId="559219940">
    <w:abstractNumId w:val="13"/>
  </w:num>
  <w:num w:numId="16" w16cid:durableId="2104107278">
    <w:abstractNumId w:val="6"/>
  </w:num>
  <w:num w:numId="17" w16cid:durableId="218441499">
    <w:abstractNumId w:val="15"/>
  </w:num>
  <w:num w:numId="18" w16cid:durableId="1413309649">
    <w:abstractNumId w:val="20"/>
  </w:num>
  <w:num w:numId="19" w16cid:durableId="653460471">
    <w:abstractNumId w:val="9"/>
  </w:num>
  <w:num w:numId="20" w16cid:durableId="1916696968">
    <w:abstractNumId w:val="4"/>
  </w:num>
  <w:num w:numId="21" w16cid:durableId="811560471">
    <w:abstractNumId w:val="18"/>
  </w:num>
  <w:num w:numId="22" w16cid:durableId="709765526">
    <w:abstractNumId w:val="10"/>
  </w:num>
  <w:num w:numId="23" w16cid:durableId="59332059">
    <w:abstractNumId w:val="17"/>
  </w:num>
  <w:num w:numId="24" w16cid:durableId="1679497896">
    <w:abstractNumId w:val="22"/>
  </w:num>
  <w:num w:numId="25" w16cid:durableId="938827239">
    <w:abstractNumId w:val="24"/>
  </w:num>
  <w:num w:numId="26" w16cid:durableId="702249893">
    <w:abstractNumId w:val="25"/>
  </w:num>
  <w:num w:numId="27" w16cid:durableId="877468980">
    <w:abstractNumId w:val="26"/>
  </w:num>
  <w:num w:numId="28" w16cid:durableId="119494814">
    <w:abstractNumId w:val="27"/>
  </w:num>
  <w:num w:numId="29" w16cid:durableId="102650006">
    <w:abstractNumId w:val="28"/>
  </w:num>
  <w:num w:numId="30" w16cid:durableId="1239680269">
    <w:abstractNumId w:val="29"/>
  </w:num>
  <w:num w:numId="31" w16cid:durableId="378016166">
    <w:abstractNumId w:val="30"/>
  </w:num>
  <w:num w:numId="32" w16cid:durableId="7155427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EA"/>
    <w:rsid w:val="000B4BC4"/>
    <w:rsid w:val="00152EA9"/>
    <w:rsid w:val="00274150"/>
    <w:rsid w:val="00E82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CB91CF"/>
  <w15:docId w15:val="{8B2E82C8-B77F-4897-9470-4110FB21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rPr>
      <w:rFonts w:ascii="Cambria" w:eastAsia="Times New Roman" w:hAnsi="Cambria" w:cs="Kartika"/>
      <w:b/>
      <w:bCs/>
      <w:kern w:val="28"/>
      <w:sz w:val="32"/>
      <w:szCs w:val="32"/>
      <w:lang w:bidi="ar-SA"/>
    </w:rPr>
  </w:style>
  <w:style w:type="paragraph" w:styleId="Title">
    <w:name w:val="Title"/>
    <w:basedOn w:val="Normal"/>
    <w:next w:val="Normal"/>
    <w:link w:val="TitleChar"/>
    <w:uiPriority w:val="10"/>
    <w:qFormat/>
    <w:pPr>
      <w:spacing w:before="240" w:after="60"/>
      <w:jc w:val="center"/>
      <w:outlineLvl w:val="0"/>
    </w:pPr>
    <w:rPr>
      <w:rFonts w:ascii="Cambria" w:hAnsi="Cambria" w:cs="Kartika"/>
      <w:b/>
      <w:bCs/>
      <w:kern w:val="28"/>
      <w:sz w:val="32"/>
      <w:szCs w:val="32"/>
    </w:rPr>
  </w:style>
  <w:style w:type="character" w:styleId="FootnoteReference">
    <w:name w:val="footnote reference"/>
    <w:aliases w:val="Footnote Text Char"/>
    <w:basedOn w:val="DefaultParagraphFont"/>
    <w:link w:val="FootnoteText"/>
    <w:rPr>
      <w:rFonts w:ascii="Times New Roman" w:eastAsia="Times New Roman" w:hAnsi="Times New Roman" w:cs="Times New Roman"/>
      <w:vertAlign w:val="superscript"/>
    </w:rPr>
  </w:style>
  <w:style w:type="paragraph" w:styleId="ListParagraph">
    <w:name w:val="List Paragraph"/>
    <w:basedOn w:val="Normal"/>
    <w:qFormat/>
    <w:pPr>
      <w:ind w:left="720"/>
      <w:contextualSpacing/>
    </w:pPr>
  </w:style>
  <w:style w:type="character" w:styleId="Strong">
    <w:name w:val="Strong"/>
    <w:basedOn w:val="DefaultParagraphFont"/>
    <w:qFormat/>
    <w:rPr>
      <w:rFonts w:ascii="Times New Roman" w:eastAsia="Times New Roman" w:hAnsi="Times New Roman" w:cs="Times New Roman"/>
      <w:b/>
      <w:bCs/>
    </w:rPr>
  </w:style>
  <w:style w:type="character" w:styleId="Hyperlink">
    <w:name w:val="Hyperlink"/>
    <w:rPr>
      <w:rFonts w:ascii="Times New Roman" w:eastAsia="Times New Roman" w:hAnsi="Times New Roman" w:cs="Times New Roman"/>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680"/>
        <w:tab w:val="right" w:pos="9360"/>
      </w:tabs>
    </w:pPr>
    <w:rPr>
      <w:rFonts w:cs="Arial Unicode MS"/>
      <w:lang w:bidi="ml-IN"/>
    </w:rPr>
  </w:style>
  <w:style w:type="character" w:customStyle="1" w:styleId="HeaderChar">
    <w:name w:val="Header Char"/>
    <w:link w:val="Header"/>
    <w:rPr>
      <w:rFonts w:ascii="Times New Roman" w:eastAsia="Times New Roman" w:hAnsi="Times New Roman" w:cs="Times New Roman"/>
      <w:sz w:val="24"/>
      <w:szCs w:val="24"/>
    </w:rPr>
  </w:style>
  <w:style w:type="paragraph" w:styleId="Footer">
    <w:name w:val="footer"/>
    <w:basedOn w:val="Normal"/>
    <w:link w:val="FooterChar"/>
    <w:pPr>
      <w:tabs>
        <w:tab w:val="center" w:pos="4680"/>
        <w:tab w:val="right" w:pos="9360"/>
      </w:tabs>
    </w:pPr>
    <w:rPr>
      <w:rFonts w:cs="Arial Unicode MS"/>
      <w:lang w:bidi="ml-IN"/>
    </w:rPr>
  </w:style>
  <w:style w:type="character" w:customStyle="1" w:styleId="FooterChar">
    <w:name w:val="Footer Char"/>
    <w:link w:val="Footer"/>
    <w:rPr>
      <w:rFonts w:ascii="Times New Roman" w:eastAsia="Times New Roman" w:hAnsi="Times New Roman" w:cs="Times New Roman"/>
      <w:sz w:val="24"/>
      <w:szCs w:val="24"/>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imes New Roman" w:hAnsi="Tahoma" w:cs="Tahoma"/>
      <w:sz w:val="16"/>
      <w:szCs w:val="16"/>
      <w:lang w:bidi="ar-SA"/>
    </w:rPr>
  </w:style>
  <w:style w:type="paragraph" w:styleId="Subtitle">
    <w:name w:val="Subtitle"/>
    <w:basedOn w:val="Normal"/>
    <w:next w:val="Normal"/>
    <w:link w:val="SubtitleChar"/>
    <w:uiPriority w:val="11"/>
    <w:qFormat/>
    <w:pPr>
      <w:spacing w:after="60"/>
      <w:jc w:val="center"/>
      <w:outlineLvl w:val="1"/>
    </w:pPr>
    <w:rPr>
      <w:rFonts w:ascii="Cambria" w:hAnsi="Cambria" w:cs="Kartika"/>
    </w:rPr>
  </w:style>
  <w:style w:type="character" w:customStyle="1" w:styleId="SubtitleChar">
    <w:name w:val="Subtitle Char"/>
    <w:basedOn w:val="DefaultParagraphFont"/>
    <w:link w:val="Subtitle"/>
    <w:rPr>
      <w:rFonts w:ascii="Cambria" w:eastAsia="Times New Roman" w:hAnsi="Cambria" w:cs="Kartika"/>
      <w:sz w:val="24"/>
      <w:szCs w:val="24"/>
      <w:lang w:bidi="ar-SA"/>
    </w:rPr>
  </w:style>
  <w:style w:type="character" w:styleId="EndnoteReference">
    <w:name w:val="endnote reference"/>
    <w:aliases w:val="Endnote Text Char"/>
    <w:basedOn w:val="DefaultParagraphFont"/>
    <w:link w:val="EndnoteText"/>
    <w:rPr>
      <w:rFonts w:ascii="Times New Roman" w:eastAsia="Times New Roman" w:hAnsi="Times New Roman" w:cs="Times New Roman"/>
      <w:vertAlign w:val="superscript"/>
    </w:rPr>
  </w:style>
  <w:style w:type="paragraph" w:styleId="EndnoteText">
    <w:name w:val="endnote text"/>
    <w:basedOn w:val="Normal"/>
    <w:next w:val="Normal"/>
    <w:link w:val="EndnoteReference"/>
    <w:pPr>
      <w:snapToGrid w:val="0"/>
    </w:pPr>
  </w:style>
  <w:style w:type="paragraph" w:styleId="FootnoteText">
    <w:name w:val="footnote text"/>
    <w:basedOn w:val="Normal"/>
    <w:next w:val="Normal"/>
    <w:link w:val="FootnoteReference"/>
    <w:pPr>
      <w:snapToGrid w:val="0"/>
    </w:pPr>
    <w:rPr>
      <w:sz w:val="18"/>
      <w:szCs w:val="18"/>
    </w:rPr>
  </w:style>
  <w:style w:type="table" w:styleId="MediumGrid3">
    <w:name w:val="Medium Grid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tblPr/>
      <w:tcPr>
        <w:tcBorders>
          <w:left w:val="single" w:sz="8" w:space="0" w:color="CCE8CF"/>
          <w:right w:val="single" w:sz="24" w:space="0" w:color="CCE8CF"/>
          <w:insideH w:val="nil"/>
          <w:insideV w:val="nil"/>
        </w:tcBorders>
        <w:shd w:val="clear" w:color="auto" w:fill="000000"/>
      </w:tcPr>
    </w:tblStylePr>
    <w:tblStylePr w:type="lastCol">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tblPr/>
      <w:tcPr>
        <w:tcBorders>
          <w:left w:val="single" w:sz="8" w:space="0" w:color="CCE8CF"/>
          <w:right w:val="single" w:sz="24" w:space="0" w:color="CCE8CF"/>
          <w:insideH w:val="nil"/>
          <w:insideV w:val="nil"/>
        </w:tcBorders>
        <w:shd w:val="clear" w:color="auto" w:fill="4F81BD"/>
      </w:tcPr>
    </w:tblStylePr>
    <w:tblStylePr w:type="lastCol">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tblPr/>
      <w:tcPr>
        <w:tcBorders>
          <w:left w:val="single" w:sz="8" w:space="0" w:color="CCE8CF"/>
          <w:right w:val="single" w:sz="24" w:space="0" w:color="CCE8CF"/>
          <w:insideH w:val="nil"/>
          <w:insideV w:val="nil"/>
        </w:tcBorders>
        <w:shd w:val="clear" w:color="auto" w:fill="C0504D"/>
      </w:tcPr>
    </w:tblStylePr>
    <w:tblStylePr w:type="lastCol">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tblPr/>
      <w:tcPr>
        <w:tcBorders>
          <w:left w:val="single" w:sz="8" w:space="0" w:color="CCE8CF"/>
          <w:right w:val="single" w:sz="24" w:space="0" w:color="CCE8CF"/>
          <w:insideH w:val="nil"/>
          <w:insideV w:val="nil"/>
        </w:tcBorders>
        <w:shd w:val="clear" w:color="auto" w:fill="9BBB59"/>
      </w:tcPr>
    </w:tblStylePr>
    <w:tblStylePr w:type="lastCol">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tblPr/>
      <w:tcPr>
        <w:tcBorders>
          <w:left w:val="single" w:sz="8" w:space="0" w:color="CCE8CF"/>
          <w:right w:val="single" w:sz="24" w:space="0" w:color="CCE8CF"/>
          <w:insideH w:val="nil"/>
          <w:insideV w:val="nil"/>
        </w:tcBorders>
        <w:shd w:val="clear" w:color="auto" w:fill="8064A2"/>
      </w:tcPr>
    </w:tblStylePr>
    <w:tblStylePr w:type="lastCol">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tblPr/>
      <w:tcPr>
        <w:tcBorders>
          <w:left w:val="single" w:sz="8" w:space="0" w:color="CCE8CF"/>
          <w:right w:val="single" w:sz="24" w:space="0" w:color="CCE8CF"/>
          <w:insideH w:val="nil"/>
          <w:insideV w:val="nil"/>
        </w:tcBorders>
        <w:shd w:val="clear" w:color="auto" w:fill="4BACC6"/>
      </w:tcPr>
    </w:tblStylePr>
    <w:tblStylePr w:type="lastCol">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tblPr/>
      <w:tcPr>
        <w:tcBorders>
          <w:left w:val="single" w:sz="8" w:space="0" w:color="CCE8CF"/>
          <w:right w:val="single" w:sz="24" w:space="0" w:color="CCE8CF"/>
          <w:insideH w:val="nil"/>
          <w:insideV w:val="nil"/>
        </w:tcBorders>
        <w:shd w:val="clear" w:color="auto" w:fill="F79646"/>
      </w:tcPr>
    </w:tblStylePr>
    <w:tblStylePr w:type="lastCol">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ANJANA</dc:title>
  <dc:creator>New System</dc:creator>
  <cp:lastModifiedBy>Christy BINU</cp:lastModifiedBy>
  <cp:revision>5</cp:revision>
  <cp:lastPrinted>2022-12-14T02:20:00Z</cp:lastPrinted>
  <dcterms:created xsi:type="dcterms:W3CDTF">2022-12-14T02:13:00Z</dcterms:created>
  <dcterms:modified xsi:type="dcterms:W3CDTF">2022-12-14T02:22:00Z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ad4fba331e4e4fed8ef1dba4aecf75d6</vt:lpwstr>
  </property>
  <property fmtid="{D5CDD505-2E9C-101B-9397-08002B2CF9AE}" pid="3" name="MSIP_Label_defa4170-0d19-0005-0004-bc88714345d2_Enabled">
    <vt:lpwstr>true</vt:lpwstr>
  </property>
  <property fmtid="{D5CDD505-2E9C-101B-9397-08002B2CF9AE}" pid="4" name="MSIP_Label_defa4170-0d19-0005-0004-bc88714345d2_SetDate">
    <vt:lpwstr>2022-12-11T12:57:50Z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891fdaf7-4327-436f-b4f8-a49d4b50a3a0</vt:lpwstr>
  </property>
  <property fmtid="{D5CDD505-2E9C-101B-9397-08002B2CF9AE}" pid="8" name="MSIP_Label_defa4170-0d19-0005-0004-bc88714345d2_ActionId">
    <vt:lpwstr>7e0bafa9-bf72-4017-b0a7-e813093aa211</vt:lpwstr>
  </property>
  <property fmtid="{D5CDD505-2E9C-101B-9397-08002B2CF9AE}" pid="9" name="MSIP_Label_defa4170-0d19-0005-0004-bc88714345d2_ContentBits">
    <vt:lpwstr>0</vt:lpwstr>
  </property>
</Properties>
</file>